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fus65a  GST-fusion Rabbit Overath H2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FTKAKDGITKQLPEAKKAADDAKKLYDEVKKAAEDARGVKVSDETNSSGLYRIL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DWYCFKEGENAGQSHNCENVGFSVHHGTHKRRNVIDCGDEKANKYGDASSKTLEDTLKE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WNVKKPSAETNNNGNDMCKNGQSSESHPCTMTEEWQTHYKETVEKLRELEGAHERGKKA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HDAMLGYANTAHATNRKVEQGKPLTEVIAAAKEAGKKGAKIIIP</w:t>
      </w:r>
      <w:r>
        <w:rPr>
          <w:rFonts w:ascii="Courier" w:hAnsi="Courier"/>
          <w:color w:val="000000"/>
        </w:rPr>
        <w:t>AAAPSTPTNSTKNED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SAPTEHVDRGIATNETQVEVGIDADFDGLLEATEA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Pr="00AE4F89" w:rsidRDefault="00AE4F89">
      <w:pPr>
        <w:tabs>
          <w:tab w:val="decimal" w:pos="851"/>
          <w:tab w:val="decimal" w:pos="2268"/>
        </w:tabs>
        <w:rPr>
          <w:rFonts w:ascii="Courier" w:hAnsi="Courier"/>
          <w:color w:val="FF0000"/>
        </w:rPr>
      </w:pPr>
      <w:r w:rsidRPr="00AE4F89">
        <w:rPr>
          <w:rFonts w:ascii="Courier" w:hAnsi="Courier"/>
          <w:color w:val="FF0000"/>
        </w:rPr>
        <w:t>fus65b   GST-fusion Rabbit Overath H5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DQEGANLLCKM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KHLADKVANKGGEDLKKKTKGFEDDVLLEVERVNNWLEKLGDRKQYNDGYAKLSDSDIE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KVKGIFTKAKDGITKQLPEAKKAADDAKKLYDEVKKAAEDARGVKVSDETNSSGLYRIL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DWYCFKEGENAGQSHNCENVGFSVHHGTHKR</w:t>
      </w:r>
      <w:r>
        <w:rPr>
          <w:rFonts w:ascii="Courier" w:hAnsi="Courier"/>
          <w:color w:val="000000"/>
        </w:rPr>
        <w:t>RNVIDCGDEKANKYGDASSKTLEDTLKE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WNVKKPSAETNNNGNDMCKNGQSSESHPCTMTEEWQTHYKETVEKLRELEGAHERGKKA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HDAMLGYANTAHATNRKVEQGKPLTEVIAAAKEAGKKGAKIIIPAAAPSTPTNSTKNED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SAPTEHVDRGIATNETQVEVGIDADFDGLLEATEA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p1271  Rabbit Doak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MATNGGDKHVKANKKLDQEGANLLCKMKHLADKVANKGGEDLKKRTKGFE</w:t>
      </w:r>
      <w:r>
        <w:rPr>
          <w:rFonts w:ascii="Courier" w:hAnsi="Courier"/>
        </w:rPr>
        <w:t>DDVLLEVERV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NNWLEKLNGPKGRKDGYAKLSDSDIEKVKEIFTKAKDGIAKQLPEAKKAGENAEKLYDEV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KKAAEHARGQKLDDDRDKSTGLYRILDWYCFKEEENAGKSDNCDGVKFSEHHGTHRRRNV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IDCGDEKANKYGDASSKTLEDTLKQWESKKPQAAGASGGNDVCKATASSESHPCTMTEEW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QTPYKETVKKLKELEGAHERGKKAHDAMLGYANTAHATNRKVEQGKPLTEVIAAAKEAGK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K</w:t>
      </w:r>
      <w:r>
        <w:rPr>
          <w:rFonts w:ascii="Courier" w:hAnsi="Courier"/>
        </w:rPr>
        <w:t>GAKIIIPAAAPSTPTNSTKNEDSAPTEHVDRGIATNETQVEVGIDADFDGLLEATEAAE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VKSRHQRREREFDIKLAAALEHHHHH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p1912  Rabbit 48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MDKNLTKEGAAALCKMKHLADKVAEKRSQELKDRTQNFAGYIEFELYRIDYWLEKLNGPK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GRKDGYAKLSDSDIEKVKEIFDKAKDGIAKQLPEAKKAGEDAEKLHTEVKEAAANARGQD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LDDHKQKSTGLYRVLNWYCITKEESHNA</w:t>
      </w:r>
      <w:r>
        <w:rPr>
          <w:rFonts w:ascii="Courier" w:hAnsi="Courier"/>
        </w:rPr>
        <w:t>TPNCDGIQFRNHYLSVNRSAIDCSSTGYEENY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DWSANALQVALNSWENVKPKKLESAGSDENCNIGQSSESHPCTMTEEWQTHYKETVKKLR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ELEDAYQRGKKAHDAMLGYANTAYAVNTKVEQEKPLAEVIAAAKEAGKKGAKIIIPAAAP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VTPTNSTKNEDSAPTEHVDRGIATNETQVEVGIDADFDSLLDATEAAEVTRRHQRLEHHHHHH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1                           </w:t>
      </w:r>
      <w:r>
        <w:rPr>
          <w:rFonts w:ascii="Courier" w:hAnsi="Courier"/>
        </w:rPr>
        <w:t xml:space="preserve">                        50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   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 w:rsidRPr="00AE4F89">
        <w:rPr>
          <w:rFonts w:ascii="Courier" w:hAnsi="Courier"/>
          <w:color w:val="FF0000"/>
        </w:rPr>
        <w:t>fus65b</w:t>
      </w:r>
      <w:r>
        <w:rPr>
          <w:rFonts w:ascii="Courier" w:hAnsi="Courier"/>
        </w:rPr>
        <w:t xml:space="preserve">                   DQEG ANLLCKMKHL ADKVANKGGE DLKKKTKGFE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p1271   MATNGGDKHV KANKKLDQEG ANLLCKMKHL ADKVA</w:t>
      </w:r>
      <w:r>
        <w:rPr>
          <w:rFonts w:ascii="Courier" w:hAnsi="Courier"/>
        </w:rPr>
        <w:t xml:space="preserve">NKGGE DLKKRTKGFE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p1912               MDKNLTKEG AAALCKMKHL ADKVAEKRSQ ELKDRTQNFA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51                                                 100</w:t>
      </w:r>
      <w:r>
        <w:rPr>
          <w:rFonts w:ascii="Courier" w:hAnsi="Courier"/>
        </w:rPr>
        <w:t xml:space="preserve">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                                             FTKAKDGIT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 w:rsidRPr="00AE4F89">
        <w:rPr>
          <w:rFonts w:ascii="Courier" w:hAnsi="Courier"/>
          <w:color w:val="FF0000"/>
        </w:rPr>
        <w:t>fus65b</w:t>
      </w:r>
      <w:r>
        <w:rPr>
          <w:rFonts w:ascii="Courier" w:hAnsi="Courier"/>
        </w:rPr>
        <w:t xml:space="preserve">  DDVLLEVERV NNWLEKLGDR KQYNDGYAKL SDSDIEKVKG IFTKAKDGIT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DDVLLEVERV NNWLEKLNGP KGRKDGYAKL SDSDIEKVKE IFTKAKDGIA          </w:t>
      </w:r>
      <w:r>
        <w:rPr>
          <w:rFonts w:ascii="Courier" w:hAnsi="Courier"/>
        </w:rPr>
        <w:t xml:space="preserve">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p1912   GYIEFELYRI DYWLEKLNGP KGRKDGYAKL SDSDIEKVKE IFDKAKDGIA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101                                                150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fus65a</w:t>
      </w:r>
      <w:r>
        <w:rPr>
          <w:rFonts w:ascii="Courier" w:hAnsi="Courier"/>
        </w:rPr>
        <w:t xml:space="preserve">  KQLPEAKKAA DDAKKLYDEV KKAAEDARGV KVSDETN.SS GLYRILDWYC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 w:rsidRPr="00AE4F89">
        <w:rPr>
          <w:rFonts w:ascii="Courier" w:hAnsi="Courier"/>
          <w:color w:val="FF0000"/>
        </w:rPr>
        <w:t>fus65b</w:t>
      </w:r>
      <w:r>
        <w:rPr>
          <w:rFonts w:ascii="Courier" w:hAnsi="Courier"/>
        </w:rPr>
        <w:t xml:space="preserve">  KQLPEAKKAA DDAKKLYDEV KKAAEDARGV KVSDETN.SS GLYRILDWYC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KQLPEAKKAG ENAEKLYDEV KKAAEHARGQ KLDDDRDKST GLYRILDWYC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p1912   KQLPEAKK</w:t>
      </w:r>
      <w:r>
        <w:rPr>
          <w:rFonts w:ascii="Courier" w:hAnsi="Courier"/>
        </w:rPr>
        <w:t xml:space="preserve">AG EDAEKLHTEV KEAAANARGQ DLDDHKQKST GLYRVLNWYC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151                                                200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fus65a  FKEGENAGQS HNCENVGFSV HH</w:t>
      </w:r>
      <w:r>
        <w:rPr>
          <w:rFonts w:ascii="Courier" w:hAnsi="Courier"/>
        </w:rPr>
        <w:t xml:space="preserve">GTHKRRNV IDCGDEKANK YGDASSKTLE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 w:rsidRPr="00AE4F89">
        <w:rPr>
          <w:rFonts w:ascii="Courier" w:hAnsi="Courier"/>
          <w:color w:val="FF0000"/>
        </w:rPr>
        <w:t>fus65b</w:t>
      </w:r>
      <w:r>
        <w:rPr>
          <w:rFonts w:ascii="Courier" w:hAnsi="Courier"/>
        </w:rPr>
        <w:t xml:space="preserve">  FKEGENAGQS HNCENVGFSV HHGTHKRRNV IDCGDEKANK YGDASSKTLE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FKEEENAGKS DNCDGVKFSE HHGTHRRRNV IDCGDEKANK YGDASSKTLE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p1912   ITKEESHNAT PNCDGIQFRN HY.LSVNRSA I</w:t>
      </w:r>
      <w:r>
        <w:rPr>
          <w:rFonts w:ascii="Courier" w:hAnsi="Courier"/>
        </w:rPr>
        <w:t xml:space="preserve">DCSSTGYEE NYDWSANALQ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201                                                250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fus65a  DTLKEWNVKK PSAETNNNGN DMCKNGQSSE SHPCTMTEEW QTHYKE</w:t>
      </w:r>
      <w:r>
        <w:rPr>
          <w:rFonts w:ascii="Courier" w:hAnsi="Courier"/>
        </w:rPr>
        <w:t xml:space="preserve">TVEK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fus65b  DTLKEWNVKK PSAETNNNGN DMCKNGQSSE SHPCTMTEEW QTHYKETVEK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DTLKQWESKK PQAAGASGGN DVCKATASSE SHPCTMTEEW QTPYKETVKK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p1912   VALNSWENVK PKKLESAGSD ENCNIGQSSE SHPCTMTEEW QTHYKETVKK      </w:t>
      </w:r>
      <w:r>
        <w:rPr>
          <w:rFonts w:ascii="Courier" w:hAnsi="Courier"/>
        </w:rPr>
        <w:t xml:space="preserve">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251                                                300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LRELEGAHER GKKAHDAMLG YANTAHATNR KVEQGKPLTE VIAAAKEAGK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 w:rsidRPr="00AE4F89">
        <w:rPr>
          <w:rFonts w:ascii="Courier" w:hAnsi="Courier"/>
          <w:color w:val="FF0000"/>
        </w:rPr>
        <w:t>fu</w:t>
      </w:r>
      <w:r w:rsidRPr="00AE4F89">
        <w:rPr>
          <w:rFonts w:ascii="Courier" w:hAnsi="Courier"/>
          <w:color w:val="FF0000"/>
        </w:rPr>
        <w:t>s65b</w:t>
      </w:r>
      <w:r>
        <w:rPr>
          <w:rFonts w:ascii="Courier" w:hAnsi="Courier"/>
        </w:rPr>
        <w:t xml:space="preserve">  LRELEGAHER GKKAHDAMLG YANTAHATNR KVEQGKPLTE VIAAAKEAGK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LKELEGAHER GKKAHDAMLG YANTAHATNR KVEQGKPLTE VIAAAKEAGK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p1912   LRELEDAYQR GKKAHDAMLG YANTAYAVNT KVEQEKPLAE VIAAAKEAGK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 xml:space="preserve">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301                                                350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KGAKIIIPAA APSTPTNSTK NEDSAPTEHV DRGIATNETQ VEVGIDADFD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 w:rsidRPr="00AE4F89">
        <w:rPr>
          <w:rFonts w:ascii="Courier" w:hAnsi="Courier"/>
          <w:color w:val="FF0000"/>
        </w:rPr>
        <w:t>fus65b</w:t>
      </w:r>
      <w:r>
        <w:rPr>
          <w:rFonts w:ascii="Courier" w:hAnsi="Courier"/>
        </w:rPr>
        <w:t xml:space="preserve">  KGAKIIIPAA APSTPTNST</w:t>
      </w:r>
      <w:r>
        <w:rPr>
          <w:rFonts w:ascii="Courier" w:hAnsi="Courier"/>
        </w:rPr>
        <w:t xml:space="preserve">K NEDSAPTEHV DRGIATNETQ VEVGIDADFD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p1271   KGAKIIIPAA APSTPTNSTK NEDSAPTEHV DRGIATNETQ VEVGIDADFD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p1912   KGAKIIIPAA APVTPTNSTK NEDSAPTEHV DRGIATNETQ VEVGIDADFD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</w:t>
      </w:r>
      <w:r>
        <w:rPr>
          <w:rFonts w:ascii="Courier" w:hAnsi="Courier"/>
        </w:rPr>
        <w:t xml:space="preserve">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351                                 386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fus65a  GLLEATEA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bookmarkStart w:id="0" w:name="_GoBack"/>
      <w:r w:rsidRPr="00AE4F89">
        <w:rPr>
          <w:rFonts w:ascii="Courier" w:hAnsi="Courier"/>
          <w:color w:val="FF0000"/>
        </w:rPr>
        <w:t>fus65b</w:t>
      </w:r>
      <w:r>
        <w:rPr>
          <w:rFonts w:ascii="Courier" w:hAnsi="Courier"/>
        </w:rPr>
        <w:t xml:space="preserve">  </w:t>
      </w:r>
      <w:bookmarkEnd w:id="0"/>
      <w:r>
        <w:rPr>
          <w:rFonts w:ascii="Courier" w:hAnsi="Courier"/>
        </w:rPr>
        <w:t xml:space="preserve">GLLEATEA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>p1271   GLLEATEAAE VKSRHQRRER EFDIK</w:t>
      </w:r>
      <w:r>
        <w:rPr>
          <w:rFonts w:ascii="Courier" w:hAnsi="Courier"/>
        </w:rPr>
        <w:t xml:space="preserve">LAAAL EHHHHH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p1912   SLLDATEAAE VTRRHQRLEH HHHHH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  <w:r>
        <w:rPr>
          <w:rFonts w:ascii="Courier" w:hAnsi="Courier"/>
        </w:rPr>
        <w:t xml:space="preserve">                                                                              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</w:rPr>
        <w:br w:type="page"/>
      </w:r>
      <w:r>
        <w:rPr>
          <w:rFonts w:ascii="Courier" w:hAnsi="Courier"/>
          <w:color w:val="000000"/>
        </w:rPr>
        <w:lastRenderedPageBreak/>
        <w:t>ID   TB65KISG   standard; RNA; INV; 2369 BP.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AC   M86709</w:t>
      </w:r>
      <w:r>
        <w:rPr>
          <w:rFonts w:ascii="Courier" w:hAnsi="Courier"/>
          <w:color w:val="000000"/>
        </w:rPr>
        <w:t>;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SV   M86709.1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DT   14-JUL-1992 (Rel. 32, Created)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DT   04-MAR-2000 (Rel. 63, Last updated, Version 4)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DE   Trypanosoma brucei 65 kDa invariant surface glycoprotein mRNA, complete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DE   cds.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KW   65 kDa invariant surface glycoprotein.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OS   T</w:t>
      </w:r>
      <w:r>
        <w:rPr>
          <w:rFonts w:ascii="Courier" w:hAnsi="Courier"/>
          <w:color w:val="000000"/>
        </w:rPr>
        <w:t>rypanosoma brucei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OC   Eukaryota; Euglenozoa; Kinetoplastida; Trypanosomatidae; Trypanosoma.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RN   [1]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RP   1-2369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RX   MEDLINE; </w:t>
      </w:r>
      <w:r>
        <w:rPr>
          <w:rFonts w:ascii="Courier" w:hAnsi="Courier"/>
          <w:color w:val="0000FF"/>
          <w:u w:val="single"/>
        </w:rPr>
        <w:t>92268135</w:t>
      </w:r>
      <w:r>
        <w:rPr>
          <w:rFonts w:ascii="Courier" w:hAnsi="Courier"/>
          <w:color w:val="000000"/>
        </w:rPr>
        <w:t>.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RA   Ziegelbauer K., Multhaup G., Overath P.;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RT   "Molecular characterization of the invariant surface glycoprotei</w:t>
      </w:r>
      <w:r>
        <w:rPr>
          <w:rFonts w:ascii="Courier" w:hAnsi="Courier"/>
          <w:color w:val="000000"/>
        </w:rPr>
        <w:t>ns specific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RT   for the bloodstream stage of Trypanosoma brucei";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RL   J. Biol. Chem. 267:10797-10803(1992).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DR   SPTREMBL; </w:t>
      </w:r>
      <w:r>
        <w:rPr>
          <w:rFonts w:ascii="Courier" w:hAnsi="Courier"/>
          <w:color w:val="0000FF"/>
          <w:u w:val="single"/>
        </w:rPr>
        <w:t>Q26712</w:t>
      </w:r>
      <w:r>
        <w:rPr>
          <w:rFonts w:ascii="Courier" w:hAnsi="Courier"/>
          <w:color w:val="000000"/>
        </w:rPr>
        <w:t>; Q26712.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FH   Key             Location/Qualifiers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FH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source</w:t>
      </w:r>
      <w:r>
        <w:rPr>
          <w:rFonts w:ascii="Courier" w:hAnsi="Courier"/>
          <w:color w:val="000000"/>
        </w:rPr>
        <w:t xml:space="preserve">          1..2369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/db_xref="taxon</w:t>
      </w:r>
      <w:r>
        <w:rPr>
          <w:rFonts w:ascii="Courier" w:hAnsi="Courier"/>
          <w:color w:val="000000"/>
        </w:rPr>
        <w:t>:</w:t>
      </w:r>
      <w:r>
        <w:rPr>
          <w:rFonts w:ascii="Courier" w:hAnsi="Courier"/>
          <w:color w:val="0000FF"/>
          <w:u w:val="single"/>
        </w:rPr>
        <w:t>5691</w:t>
      </w:r>
      <w:r>
        <w:rPr>
          <w:rFonts w:ascii="Courier" w:hAnsi="Courier"/>
          <w:color w:val="000000"/>
        </w:rPr>
        <w:t>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/organism="Trypanosoma brucei"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/strain="MITat"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/dev_stage="bloodstream"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/tissue_lib="lambda ZAPII"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exon</w:t>
      </w:r>
      <w:r>
        <w:rPr>
          <w:rFonts w:ascii="Courier" w:hAnsi="Courier"/>
          <w:color w:val="000000"/>
        </w:rPr>
        <w:t xml:space="preserve">            1..16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/standard_name="mi</w:t>
      </w:r>
      <w:r>
        <w:rPr>
          <w:rFonts w:ascii="Courier" w:hAnsi="Courier"/>
          <w:color w:val="000000"/>
        </w:rPr>
        <w:t>ni exon"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sig_peptide</w:t>
      </w:r>
      <w:r>
        <w:rPr>
          <w:rFonts w:ascii="Courier" w:hAnsi="Courier"/>
          <w:color w:val="000000"/>
        </w:rPr>
        <w:t xml:space="preserve">     56..115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CDS</w:t>
      </w:r>
      <w:r>
        <w:rPr>
          <w:rFonts w:ascii="Courier" w:hAnsi="Courier"/>
          <w:color w:val="000000"/>
        </w:rPr>
        <w:t xml:space="preserve">             56..1366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/codon_start=1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/db_xref="SPTREMBL:</w:t>
      </w:r>
      <w:r>
        <w:rPr>
          <w:rFonts w:ascii="Courier" w:hAnsi="Courier"/>
          <w:color w:val="0000FF"/>
          <w:u w:val="single"/>
        </w:rPr>
        <w:t>Q26712</w:t>
      </w:r>
      <w:r>
        <w:rPr>
          <w:rFonts w:ascii="Courier" w:hAnsi="Courier"/>
          <w:color w:val="000000"/>
        </w:rPr>
        <w:t>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/product="65 kDa invariant surface glycoprotein"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/protein_id="</w:t>
      </w:r>
      <w:r>
        <w:rPr>
          <w:rFonts w:ascii="Courier" w:hAnsi="Courier"/>
          <w:color w:val="0000FF"/>
          <w:u w:val="single"/>
        </w:rPr>
        <w:t>AAA30147</w:t>
      </w:r>
      <w:r>
        <w:rPr>
          <w:rFonts w:ascii="Courier" w:hAnsi="Courier"/>
          <w:color w:val="000000"/>
        </w:rPr>
        <w:t>.1"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/translation="MMKYLLVFAIITTRISVLLATNGGDKHVKANKKLDQEGANLLCKM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KHLADKVANKGGEDLKKKTKGFEDDVLLEVERVNNWLEKLGDRKQYNDGYAKLSDSDIE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KVKGIFTKAKDGITKQLPEAKKAADDAKKLYDEVKKAAEDARGVKVSDETNSSGLYRIL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</w:t>
      </w:r>
      <w:r>
        <w:rPr>
          <w:rFonts w:ascii="Courier" w:hAnsi="Courier"/>
          <w:color w:val="000000"/>
        </w:rPr>
        <w:t>T                   DWYCFKEGENAGQSHNCENVGFSVHHGTHKRRNVIDCGDEKANKYGDASSKTLEDTLKE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WNVKKPSAETNNNGNDMCKNGQSSESHPCTMTEEWQTHYKETVEKLRELEGAHERGKKA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HDAMLGYANTAHATNRKVEQGKPLTEVIAAAKEAGKKGAKIIIPAAAPSTPTNSTKNED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         </w:t>
      </w:r>
      <w:r>
        <w:rPr>
          <w:rFonts w:ascii="Courier" w:hAnsi="Courier"/>
          <w:color w:val="000000"/>
        </w:rPr>
        <w:t xml:space="preserve">       SAPTEHVDRGIATNETQVEVGIDADFDGLLEATEAAEVKSRHQRRAMIILAVLVPAIIL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VVTAVAFFIMVKRRRNNSQDVDTGKAEGGVSSGKAVM"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FT   </w:t>
      </w:r>
      <w:r>
        <w:rPr>
          <w:rFonts w:ascii="Courier" w:hAnsi="Courier"/>
          <w:color w:val="0000FF"/>
          <w:u w:val="single"/>
        </w:rPr>
        <w:t>mat_peptide</w:t>
      </w:r>
      <w:r>
        <w:rPr>
          <w:rFonts w:ascii="Courier" w:hAnsi="Courier"/>
          <w:color w:val="000000"/>
        </w:rPr>
        <w:t xml:space="preserve">     116..1363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FT                   /product="65 kDa invariant surface glycoprotein"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XX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SQ   Sequence 2369 BP; 78</w:t>
      </w:r>
      <w:r>
        <w:rPr>
          <w:rFonts w:ascii="Courier" w:hAnsi="Courier"/>
          <w:color w:val="000000"/>
        </w:rPr>
        <w:t>8 A; 400 C; 585 G; 596 T; 0 other;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tttctgtact atattgagtt cttgataaga ctgaaaggtg gaataatata aaaagatgat        60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gaagtatttg ctggtatttg caattattac cacaagaatc tctgtgttgt tggcgactaa       120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tggtggagat aaacatgtaa aagctaacaa gaaacttgat caagaaggtg</w:t>
      </w:r>
      <w:r>
        <w:rPr>
          <w:rFonts w:ascii="Courier" w:hAnsi="Courier"/>
          <w:color w:val="000000"/>
        </w:rPr>
        <w:t xml:space="preserve"> ccaacttgct       180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ctgtaaaatg aagcatcttg ctgataaagt tgcgaataaa ggaggagaag acctaaagaa       240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gaaaactaaa ggttttgaag atgacgtact tttggaggtg gaaagagtga ataattggtt       300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ggaaaagctg ggagatcgga aacagtataa cgacggttat gctaagctgt ctgactctga  </w:t>
      </w:r>
      <w:r>
        <w:rPr>
          <w:rFonts w:ascii="Courier" w:hAnsi="Courier"/>
          <w:color w:val="000000"/>
        </w:rPr>
        <w:t xml:space="preserve">     360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tatagaaaaa gtgaagggaa tatttactaa ggcaaaagat ggaataacta agcaactccc       420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tgaggcaaag aaggctgcgg acgacgctaa gaaactgtac gatgaagtga agaaggccgc       480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agaagatgca cgtggagtga aagtgagtga cgaaacgaac tctagtggcc tttacaggat       540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</w:t>
      </w:r>
      <w:r>
        <w:rPr>
          <w:rFonts w:ascii="Courier" w:hAnsi="Courier"/>
          <w:color w:val="000000"/>
        </w:rPr>
        <w:t xml:space="preserve"> tttggattgg tattgtttta aagaagggga gaacgcgggt cagagtcata actgcgaaaa       600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cgtcgggttt agtgtgcatc acggaacgca caaaagaagg aatgttattg attgcggtga       660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cgagaaagcg aacaaatatg gggatgcttc ctcaaaaaca ttggaggaca ccttaaaaga       720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 xml:space="preserve">     gtggaatgtc a</w:t>
      </w:r>
      <w:r>
        <w:rPr>
          <w:rFonts w:ascii="Courier" w:hAnsi="Courier"/>
          <w:color w:val="000000"/>
        </w:rPr>
        <w:t>agaagccct cagctgaaac caacaacaac ggaaatgaca tgtgcaagaa       780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tggtcaatct tccgagagcc atccgtgcac catgacagag gagtggcaga ctcactacaa       840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ggaaactgtc gaaaagctaa gggaactcga gggtgcgcac gagaggggca agaaggctca       900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tgatgctatg ttgggttacg cta</w:t>
      </w:r>
      <w:r>
        <w:rPr>
          <w:rFonts w:ascii="Courier" w:hAnsi="Courier"/>
          <w:color w:val="000000"/>
        </w:rPr>
        <w:t>atactgc acatgcgaca aacaggaaag tggaacaggg       960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caaaccactg acagaggtga tagcggcagc taaggaagca gggaaaaagg gcgcgaaaat      1020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tataataccc gcagctgccc catcaacacc gactaacagc acgaaaaatg aagatagtgc      1080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tccaaccgag catgttgata gagggattgc aacaa</w:t>
      </w:r>
      <w:r>
        <w:rPr>
          <w:rFonts w:ascii="Courier" w:hAnsi="Courier"/>
          <w:color w:val="000000"/>
        </w:rPr>
        <w:t>atgaa acacaggtgg aagttggtat      1140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tgatgctgac tttgacggtt tgctggaggc caccgaggct gcagaagtaa aaagcagaca      1200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tcagagaaga gcaatgatta tattagcagt ccttgtacct gccattattc ttgtggtgac      1260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ggccgttgca ttcttcataa tggtgaaacg aaggaggaat aactccc</w:t>
      </w:r>
      <w:r>
        <w:rPr>
          <w:rFonts w:ascii="Courier" w:hAnsi="Courier"/>
          <w:color w:val="000000"/>
        </w:rPr>
        <w:t>agg atgtggacac      1320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cggaaaagcg gagggtgggg tttctagtgg aaaggcggta atgtagactc accttcactt      1380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ataggaatgt gcaggttttt ttcaaacagt gattgtaagt aagggaacta aagagaataa      1440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aaatgacaat gagttgaata aaagtatata gattcatgag ataaggaaga agttctagc</w:t>
      </w:r>
      <w:r>
        <w:rPr>
          <w:rFonts w:ascii="Courier" w:hAnsi="Courier"/>
          <w:color w:val="000000"/>
        </w:rPr>
        <w:t>a      1500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gccttttcgt tgtttttgtt ttgtggtaat accttaccta tgctttttta aaaataaaga      1560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attgacacaa tagagcaaat attttcactt gaagaaaccg ttgctgattt tctcttccat      1620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tcgtaaatcc agctgattgt ttggagcatc catctctcac actgtacgtc atcatggcta      1680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 xml:space="preserve">    gcatgcttca tgaaactgcc acaaccgtat catacagggg agcgctatgc aaattagcag      1740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gtgttgagct acaagggatt aatctatcac cacctcaaag gctgtgccac ttggggttgc      1800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tgatcagtcg tgagatcaac tggctggcag cagtcctcga ggaatgggaa gaaaaatata      1860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tgctcttca</w:t>
      </w:r>
      <w:r>
        <w:rPr>
          <w:rFonts w:ascii="Courier" w:hAnsi="Courier"/>
          <w:color w:val="000000"/>
        </w:rPr>
        <w:t>c atgtgtgccg taccgtggtg ttgtggacgc gtttacaacc ctgctcagga      1920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caattaagcg gcacctggag acagagaaca gttcaaagga caatgaaaag gagtgggatg      1980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cgttgctggc ttttagcatt actgaatttc aggtggaggt tatggaaatc ggaaagggta      2040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agagttacta gcattttttt </w:t>
      </w:r>
      <w:r>
        <w:rPr>
          <w:rFonts w:ascii="Courier" w:hAnsi="Courier"/>
          <w:color w:val="000000"/>
        </w:rPr>
        <w:t>cttttcttcc tacctgtaca tttaactttt tttcctcttt      2100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tatttatggt ggtatgtcct cttttttttg tcacccaatg gttaaattac catgcggtga      2160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caaaacaaag actcggtttt caaactcatt gaaagtaata gagtacgcat acctaaaaaa      2220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aagtgtatgc ggagtggatt atgtattctc at</w:t>
      </w:r>
      <w:r>
        <w:rPr>
          <w:rFonts w:ascii="Courier" w:hAnsi="Courier"/>
          <w:color w:val="000000"/>
        </w:rPr>
        <w:t>gaaatcaa tcattcaaat atctaatgca      2280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aagcgtaaac aactgtacga cggaaattat ttttattttt gcgatgccgc tataaataaa      2340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tccttcacta aaaaaaaaaa aaaaaaaaa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tttctgtactatattgagttcttgataagactgaaaggtggaataatataaaaagatgat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gaagtatttgctggtatttgcaattattacca</w:t>
      </w:r>
      <w:r>
        <w:rPr>
          <w:rFonts w:ascii="Courier" w:hAnsi="Courier"/>
          <w:color w:val="000000"/>
        </w:rPr>
        <w:t>caagaatctctgtgttgttggcgactaa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tggtggagataaacatgtaaaagctaacaagaaacttgatcaagaaggtgccaacttgct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ctgtaaaatgaagcatcttgctgataaagttgcgaataaaggaggagaagacctaaagaa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gaaaactaaaggttttgaagatgacgtacttttggaggtggaaagagtgaataattggtt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ggaaaagctgggagatcggaaacagtataacgacggttatgcta</w:t>
      </w:r>
      <w:r>
        <w:rPr>
          <w:rFonts w:ascii="Courier" w:hAnsi="Courier"/>
          <w:color w:val="000000"/>
        </w:rPr>
        <w:t>agctgtctgactctga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tatagaaaaagtgaagggaatatttactaaggcaaaagatggaataactaagcaactccc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tgaggcaaagaaggctgcggacgacgctaagaaactgtacgatgaagtgaagaaggccgc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agaagatgcacgtggagtgaaagtgagtgacgaaacgaactctagtggcctttacaggat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tttggattggtattgttttaaagaaggggagaacgcgggtcagagtcataactgcg</w:t>
      </w:r>
      <w:r>
        <w:rPr>
          <w:rFonts w:ascii="Courier" w:hAnsi="Courier"/>
          <w:color w:val="000000"/>
        </w:rPr>
        <w:t>aaaa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cgtcgggtttagtgtgcatcacggaacgcacaaaagaaggaatgttattgattgcggtga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cgagaaagcgaacaaatatggggatgcttcctcaaaaacattggaggacaccttaaaaga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gtggaatgtcaagaagccctcagctgaaaccaacaacaacggaaatgacatgtgcaagaa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tggtcaatcttccgagagccatccgtgcaccatgacagaggagtggcagactcactacaa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ggaaact</w:t>
      </w:r>
      <w:r>
        <w:rPr>
          <w:rFonts w:ascii="Courier" w:hAnsi="Courier"/>
          <w:color w:val="000000"/>
        </w:rPr>
        <w:t>gtcgaaaagctaagggaactcgagggtgcgcacgagaggggcaagaaggctca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tgatgctatgttgggttacgctaatactgcacatgcgacaaacaggaaagtggaacaggg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caaaccactgacagaggtgatagcggcagctaaggaagcagggaaaaagggcgcgaaaat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tataatacccgcagctgccccatcaacaccgactaacagcacgaaaaatgaagatagtgc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tccaaccgagcatgttgat</w:t>
      </w:r>
      <w:r>
        <w:rPr>
          <w:rFonts w:ascii="Courier" w:hAnsi="Courier"/>
          <w:color w:val="000000"/>
        </w:rPr>
        <w:t>agagggattgcaacaaatgaaacacaggtggaagttggtat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tgatgctgactttgacggtttgctggaggccaccgaggctgcagaagtaaaaagcagaca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tcagagaagagcaatgattatattagcagtccttgtacctgccattattcttgtggtgac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ggccgttgcattcttcataatggtgaaacgaaggaggaataactcccaggatgtggacac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cggaaaagcggagggtggggtttctagtgga</w:t>
      </w:r>
      <w:r>
        <w:rPr>
          <w:rFonts w:ascii="Courier" w:hAnsi="Courier"/>
          <w:color w:val="000000"/>
        </w:rPr>
        <w:t>aaggcggtaatgtagactcaccttcactt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ataggaatgtgcaggtttttttcaaacagtgattgtaagtaagggaactaaagagaataa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aaatgacaatgagttgaataaaagtatatagattcatgagataaggaagaagttctagca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gccttttcgttgtttttgttttgtggtaataccttacctatgcttttttaaaaataaaga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attgacacaatagagcaaatattttcacttgaagaaaccgttg</w:t>
      </w:r>
      <w:r>
        <w:rPr>
          <w:rFonts w:ascii="Courier" w:hAnsi="Courier"/>
          <w:color w:val="000000"/>
        </w:rPr>
        <w:t>ctgattttctcttccat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tcgtaaatccagctgattgtttggagcatccatctctcacactgtacgtcatcatggcta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gcatgcttcatgaaactgccacaaccgtatcatacaggggagcgctatgcaaattagcag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gtgttgagctacaagggattaatctatcaccacctcaaaggctgtgccacttggggttgc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tgatcagtcgtgagatcaactggctggcagcagtcctcgaggaatgggaagaaaa</w:t>
      </w:r>
      <w:r>
        <w:rPr>
          <w:rFonts w:ascii="Courier" w:hAnsi="Courier"/>
          <w:color w:val="000000"/>
        </w:rPr>
        <w:t>atata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tgctcttcacatgtgtgccgtaccgtggtgttgtggacgcgtttacaaccctgctcagga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caattaagcggcacctggagacagagaacagttcaaaggacaatgaaaaggagtgggatg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cgttgctggcttttagcattactgaatttcaggtggaggttatggaaatcggaaagggta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agagttactagcatttttttcttttcttcctacctgtacatttaactttttttcctcttt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>tattta</w:t>
      </w:r>
      <w:r>
        <w:rPr>
          <w:rFonts w:ascii="Courier" w:hAnsi="Courier"/>
          <w:color w:val="000000"/>
        </w:rPr>
        <w:t>tggtggtatgtcctcttttttttgtcacccaatggttaaattaccatgcggtga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caaaacaaagactcggttttcaaactcattgaaagtaatagagtacgcatacctaaaaaa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aagtgtatgcggagtggattatgtattctcatgaaatcaatcattcaaatatctaatgca</w:t>
      </w:r>
    </w:p>
    <w:p w:rsidR="00000000" w:rsidRDefault="00AE4F89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aagcgtaaacaactgtacgacggaaattatttttatttttgcgatgccgctataaataaa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tccttcactaaaaaaaaa</w:t>
      </w:r>
      <w:r>
        <w:rPr>
          <w:rFonts w:ascii="Courier" w:hAnsi="Courier"/>
          <w:color w:val="000000"/>
        </w:rPr>
        <w:t>aaaaaaaaaaa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  <w:r>
        <w:rPr>
          <w:rFonts w:ascii="Courier" w:hAnsi="Courier"/>
          <w:color w:val="000000"/>
        </w:rPr>
        <w:lastRenderedPageBreak/>
        <w:t xml:space="preserve"> tttctgtactatattgagttcttgataagactgaaaggtggaataatataaaaagatgat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10        20        30        40        50        60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               M  M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r>
        <w:rPr>
          <w:rFonts w:ascii="Courier" w:hAnsi="Courier"/>
          <w:color w:val="000000"/>
        </w:rPr>
        <w:t xml:space="preserve">      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gaagtatttgctggtatttgcaattattaccacaagaatctctgtgttgttggcgactaa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K  Y  L  L  V  F  A  I  I  T  T  R  I  S  V  L  L  A  T  N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AFLIII</w:t>
      </w:r>
      <w:r>
        <w:rPr>
          <w:rFonts w:ascii="Courier" w:hAnsi="Courier"/>
          <w:color w:val="000000"/>
        </w:rPr>
        <w:t xml:space="preserve">                  BCLI      BANI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tggtggagataaacatgtaaaagctaacaagaaacttgatcaagaaggtgccaacttgct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G  G  D  K  H  V  K  A  N  K  K  L  D  Q  E  G  A  N  L  L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SFANI                             </w:t>
      </w:r>
      <w:r>
        <w:rPr>
          <w:rFonts w:ascii="Courier" w:hAnsi="Courier"/>
          <w:color w:val="000000"/>
        </w:rPr>
        <w:t xml:space="preserve">                      MBOII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ctgtaaaatgaagcatcttgctgataaagttgcgaataaaggaggagaagacctaaagaa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190       200       210       220       230       240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C  K  M  K  H  L  A  D  K  V  A  N  K  G  G  E  D  L  </w:t>
      </w:r>
      <w:r>
        <w:rPr>
          <w:rFonts w:ascii="Courier" w:hAnsi="Courier"/>
          <w:color w:val="000000"/>
        </w:rPr>
        <w:t xml:space="preserve">K  K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MBOII              MBOII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gaaaactaaaggttttgaagatgacgtacttttggaggtggaaagagtgaataattggtt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250       260       270       280       290       300              </w:t>
      </w:r>
      <w:r>
        <w:rPr>
          <w:rFonts w:ascii="Courier" w:hAnsi="Courier"/>
          <w:color w:val="000000"/>
        </w:rPr>
        <w:t xml:space="preserve">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K  T  K  G  F  E  D  D  V  L  L  E  V  E  R  V  N  N  W  L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 ESPI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ggaaaagctgggagatcggaaacagtataacgacggttatgctaagctgtctgactctga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310   </w:t>
      </w:r>
      <w:r>
        <w:rPr>
          <w:rFonts w:ascii="Courier" w:hAnsi="Courier"/>
          <w:color w:val="000000"/>
        </w:rPr>
        <w:t xml:space="preserve">    320       330       340       350       360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K  L  G  D  R  K  Q  Y  N  D  G  Y  A  K  L  S  D  S  D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SSPI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tatagaaaaagtgaagggaatatttactaag</w:t>
      </w:r>
      <w:r>
        <w:rPr>
          <w:rFonts w:ascii="Courier" w:hAnsi="Courier"/>
          <w:color w:val="000000"/>
        </w:rPr>
        <w:t xml:space="preserve">gcaaaagatggaataactaagcaactccc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370       380       390       400       410       420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I  E  K  V  K  G  I  F  T  K  A  K  D  G  I  T  K  Q  L  P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MSTII                                            </w:t>
      </w:r>
      <w:r>
        <w:rPr>
          <w:rFonts w:ascii="Courier" w:hAnsi="Courier"/>
          <w:color w:val="000000"/>
        </w:rPr>
        <w:t xml:space="preserve">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.BBVI                           HGAI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tgaggcaaagaaggctgcggacgacgctaagaaactgtacgatgaagtgaagaaggccgc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430       440       450       460       470       480        </w:t>
      </w:r>
      <w:r>
        <w:rPr>
          <w:rFonts w:ascii="Courier" w:hAnsi="Courier"/>
          <w:color w:val="000000"/>
        </w:rPr>
        <w:t xml:space="preserve">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A  K  K  A  A  D  D  A  K  K  L  Y  D  E  V  K  K  A  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MBOII        MBOII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            SFANI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agaagat</w:t>
      </w:r>
      <w:r>
        <w:rPr>
          <w:rFonts w:ascii="Courier" w:hAnsi="Courier"/>
          <w:color w:val="000000"/>
        </w:rPr>
        <w:t xml:space="preserve">gcacgtggagtgaaagtgagtgacgaaacgaactctagtggcctttacaggat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490       500       510       520       530       540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D  A  R  G  V  K  V  S  D  E  T  N  S  S  G  L  Y  R  I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DRAI  </w:t>
      </w:r>
      <w:r>
        <w:rPr>
          <w:rFonts w:ascii="Courier" w:hAnsi="Courier"/>
          <w:color w:val="000000"/>
        </w:rPr>
        <w:t xml:space="preserve">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tttggattggtattgttttaaagaaggggagaacgcgggtcagagtcataactgcgaaaa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550       560       570       580       590       600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L  D  W  Y  C  F  K  E  G  E  N  A  G  Q  </w:t>
      </w:r>
      <w:r>
        <w:rPr>
          <w:rFonts w:ascii="Courier" w:hAnsi="Courier"/>
          <w:color w:val="000000"/>
        </w:rPr>
        <w:t xml:space="preserve">S  H  N  C  E  N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  <w:r>
        <w:rPr>
          <w:rFonts w:ascii="Courier" w:hAnsi="Courier"/>
          <w:color w:val="000000"/>
        </w:rPr>
        <w:lastRenderedPageBreak/>
        <w:t xml:space="preserve">       SFANI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cgtcgggtttagtgtgcatcacggaacgcacaaaagaaggaatgttattgattgcggtga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610       620       630       640       650       660 </w:t>
      </w:r>
      <w:r>
        <w:rPr>
          <w:rFonts w:ascii="Courier" w:hAnsi="Courier"/>
          <w:color w:val="000000"/>
        </w:rPr>
        <w:t xml:space="preserve">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V  G  F  S  V  H  H  G  T  H  K  R  R  N  V  I  D  C  G  D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HPHI                    SFANI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.                       .  FOKI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 xml:space="preserve">cgagaaagcgaacaaatatggggatgcttcctcaaaaacattggaggacaccttaaaaga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670       680       690       700       710       720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K  A  N  K  Y  G  D  A  S  S  K  T  L  E  D  T  L  K  E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</w:t>
      </w:r>
      <w:r>
        <w:rPr>
          <w:rFonts w:ascii="Courier" w:hAnsi="Courier"/>
          <w:color w:val="000000"/>
        </w:rPr>
        <w:t xml:space="preserve">     NSPBII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PVUII                    AFLIII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gtggaatgtcaagaagccctcagctgaaaccaacaacaacggaaatgacatgtgcaagaa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730       740       750       </w:t>
      </w:r>
      <w:r>
        <w:rPr>
          <w:rFonts w:ascii="Courier" w:hAnsi="Courier"/>
          <w:color w:val="000000"/>
        </w:rPr>
        <w:t xml:space="preserve">760       770       780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W  N  V  K  K  P  S  A  E  T  N  N  N  G  N  D  M  C  K  N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MBOII FOKI               APALI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  .                  .   BSP1286                   </w:t>
      </w:r>
      <w:r>
        <w:rPr>
          <w:rFonts w:ascii="Courier" w:hAnsi="Courier"/>
          <w:color w:val="000000"/>
        </w:rPr>
        <w:t xml:space="preserve">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  .                  .   HGIAI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tggtcaatcttccgagagccatccgtgcaccatgacagaggagtggcagactcactacaa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790       800       810       820       830       840              </w:t>
      </w:r>
      <w:r>
        <w:rPr>
          <w:rFonts w:ascii="Courier" w:hAnsi="Courier"/>
          <w:color w:val="000000"/>
        </w:rPr>
        <w:t xml:space="preserve">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G  Q  S  S  E  S  H  P  C  T  M  T  E  E  W  Q  T  H  Y  K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ECOK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.  AVAI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</w:t>
      </w:r>
      <w:r>
        <w:rPr>
          <w:rFonts w:ascii="Courier" w:hAnsi="Courier"/>
          <w:color w:val="000000"/>
        </w:rPr>
        <w:t xml:space="preserve">          .  XHOI      FSPI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ggaaactgtcgaaaagctaagggaactcgagggtgcgcacgagaggggcaagaaggctca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850       860       870       880       890       900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E  T  V  E  K  L  R  E  L  E  </w:t>
      </w:r>
      <w:r>
        <w:rPr>
          <w:rFonts w:ascii="Courier" w:hAnsi="Courier"/>
          <w:color w:val="000000"/>
        </w:rPr>
        <w:t xml:space="preserve">G  A  H  E  R  G  K  K  A  H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SFANI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tgatgctatgttgggttacgctaatactgcacatgcgacaaacaggaaagtggaacaggg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910       920       930       940       950</w:t>
      </w:r>
      <w:r>
        <w:rPr>
          <w:rFonts w:ascii="Courier" w:hAnsi="Courier"/>
          <w:color w:val="000000"/>
        </w:rPr>
        <w:t xml:space="preserve">       960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D  A  M  L  G  Y  A  N  T  A  H  A  T  N  R  K  V  E  Q  G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HPHI      BBVI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caaaccactgacagaggtgatagcggcagctaaggaagcagggaaaaagggcgcgaaaat        </w:t>
      </w:r>
      <w:r>
        <w:rPr>
          <w:rFonts w:ascii="Courier" w:hAnsi="Courier"/>
          <w:color w:val="000000"/>
        </w:rPr>
        <w:t xml:space="preserve">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970       980       990      1000      1010      1020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K  P  L  T  E  V  I  A  A  A  K  E  A  G  K  K  G  A  K  I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BBVI         NSPBII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     </w:t>
      </w:r>
      <w:r>
        <w:rPr>
          <w:rFonts w:ascii="Courier" w:hAnsi="Courier"/>
          <w:color w:val="000000"/>
        </w:rPr>
        <w:t xml:space="preserve">       PVUII    BBVI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tataatacccgcagctgccccatcaacaccgactaacagcacgaaaaatgaagatagtgc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1030      1040      1050      1060      1070      1080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I  I  P  A  A  A  P  S  </w:t>
      </w:r>
      <w:r>
        <w:rPr>
          <w:rFonts w:ascii="Courier" w:hAnsi="Courier"/>
          <w:color w:val="000000"/>
        </w:rPr>
        <w:t xml:space="preserve">T  P  T  N  S  T  K  N  E  D  S  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  <w:r>
        <w:rPr>
          <w:rFonts w:ascii="Courier" w:hAnsi="Courier"/>
          <w:color w:val="000000"/>
        </w:rPr>
        <w:lastRenderedPageBreak/>
        <w:t xml:space="preserve">  BSP1286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HGIAI 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.MBOII                                    </w:t>
      </w:r>
      <w:r>
        <w:rPr>
          <w:rFonts w:ascii="Courier" w:hAnsi="Courier"/>
          <w:color w:val="000000"/>
        </w:rPr>
        <w:t xml:space="preserve">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tccaaccgagcatgttgatagagggattgcaacaaatgaaacacaggtggaagttggtat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1090      1100      1110      1120      1130      1140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P  T  E  H  V  D  R  G  I  A  T  N  E  T  Q  V  E  V  G  I  </w:t>
      </w:r>
      <w:r>
        <w:rPr>
          <w:rFonts w:ascii="Courier" w:hAnsi="Courier"/>
          <w:color w:val="000000"/>
        </w:rPr>
        <w:t xml:space="preserve">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SFANI         BBVI      BGLI    PSTI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tgatgctgactttgacggtttgctggaggccaccgaggctgcagaagtaaaaagcagaca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1150      1160      1170      1180      1190      1200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</w:t>
      </w:r>
      <w:r>
        <w:rPr>
          <w:rFonts w:ascii="Courier" w:hAnsi="Courier"/>
          <w:color w:val="000000"/>
        </w:rPr>
        <w:t xml:space="preserve"> D  A  D  F  D  G  L  L  E  A  T  E  A  A  E  V  K  S  R  H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MBOII                       BSPMI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.                           .  XCMI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tcagagaagagcaatgatt</w:t>
      </w:r>
      <w:r>
        <w:rPr>
          <w:rFonts w:ascii="Courier" w:hAnsi="Courier"/>
          <w:color w:val="000000"/>
        </w:rPr>
        <w:t xml:space="preserve">atattagcagtccttgtacctgccattattcttgtggtgac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1210      1220      1230      1240      1250      1260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Q  R  R  A  M  I  I  L  A  V  L  V  P  A  I  I  L  V  V  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EAEI                                 </w:t>
      </w:r>
      <w:r>
        <w:rPr>
          <w:rFonts w:ascii="Courier" w:hAnsi="Courier"/>
          <w:color w:val="000000"/>
        </w:rPr>
        <w:t xml:space="preserve">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XMAIII 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MBOII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.  HPHI                                             </w:t>
      </w:r>
      <w:r>
        <w:rPr>
          <w:rFonts w:ascii="Courier" w:hAnsi="Courier"/>
          <w:color w:val="000000"/>
        </w:rPr>
        <w:t xml:space="preserve">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.  .BSMI                      HPHI         BSTNI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.  ..                         .            .    PFIMI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ggccgttgcattcttcataatggtgaaacgaaggaggaataactcccaggatgtggacac               </w:t>
      </w:r>
      <w:r>
        <w:rPr>
          <w:rFonts w:ascii="Courier" w:hAnsi="Courier"/>
          <w:color w:val="000000"/>
        </w:rPr>
        <w:t xml:space="preserve">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1270      1280      1290      1300      1310      1320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A  V  A  F  F  I  M  V  K  R  R  R  N  N  S  Q  D  V  D  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FOKI                                   HPHI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.           </w:t>
      </w:r>
      <w:r>
        <w:rPr>
          <w:rFonts w:ascii="Courier" w:hAnsi="Courier"/>
          <w:color w:val="000000"/>
        </w:rPr>
        <w:t xml:space="preserve">                           .  ACCI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cggaaaagcggagggtggggtttctagtggaaaggcggtaatgtagactcaccttcactt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1330      1340      1350      1360      1370      1380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G  K  A  E  G  G  V  S  S  G  K</w:t>
      </w:r>
      <w:r>
        <w:rPr>
          <w:rFonts w:ascii="Courier" w:hAnsi="Courier"/>
          <w:color w:val="000000"/>
        </w:rPr>
        <w:t xml:space="preserve">  A  V  M  *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BSPMI     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ataggaatgtgcaggtttttttcaaacagtgattgtaagtaagggaactaaagagaataa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1390      1400      1410      1420      1430      1440    </w:t>
      </w:r>
      <w:r>
        <w:rPr>
          <w:rFonts w:ascii="Courier" w:hAnsi="Courier"/>
          <w:color w:val="000000"/>
        </w:rPr>
        <w:t xml:space="preserve">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         XMNI    MBOII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aaatgacaatgagttgaataaaagtatatagattcatgagataaggaagaagttctagca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1450      1460      1470      1480      1490      1500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</w:t>
      </w:r>
      <w:r>
        <w:rPr>
          <w:rFonts w:ascii="Courier" w:hAnsi="Courier"/>
          <w:color w:val="000000"/>
        </w:rPr>
        <w:t xml:space="preserve">        BBVI                                   DRAI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gccttttcgttgtttttgttttgtggtaataccttacctatgcttttttaaaaataaaga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1510      1520      1530      1540      1550      1560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</w:t>
      </w:r>
      <w:r>
        <w:rPr>
          <w:rFonts w:ascii="Courier" w:hAnsi="Courier"/>
          <w:color w:val="000000"/>
        </w:rPr>
        <w:t xml:space="preserve">SSPI                   MBOII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.                      . MBOII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attgacacaatagagcaaatattttcacttgaagaaaccgttgctgattttctcttccat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1570      1580      1590      160</w:t>
      </w:r>
      <w:r>
        <w:rPr>
          <w:rFonts w:ascii="Courier" w:hAnsi="Courier"/>
          <w:color w:val="000000"/>
        </w:rPr>
        <w:t xml:space="preserve">0      1610      1620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  <w:r>
        <w:rPr>
          <w:rFonts w:ascii="Courier" w:hAnsi="Courier"/>
          <w:color w:val="000000"/>
        </w:rPr>
        <w:lastRenderedPageBreak/>
        <w:t xml:space="preserve">             NSPBII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PVUII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.FOKI                                       </w:t>
      </w:r>
      <w:r>
        <w:rPr>
          <w:rFonts w:ascii="Courier" w:hAnsi="Courier"/>
          <w:color w:val="000000"/>
        </w:rPr>
        <w:t xml:space="preserve">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..  SFANI   ECOB                             NHEI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tcgtaaatccagctgattgtttggagcatccatctctcacactgtacgtcatcatggcta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1630      1640      1650      1660      1670      1680               </w:t>
      </w:r>
      <w:r>
        <w:rPr>
          <w:rFonts w:ascii="Courier" w:hAnsi="Courier"/>
          <w:color w:val="000000"/>
        </w:rPr>
        <w:t xml:space="preserve">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SPHI                                    HAEII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.                                       .  BSPMI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gcatgcttcatgaaactgccacaaccgtatcatacaggggagcgctatgcaaattagcag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1690    </w:t>
      </w:r>
      <w:r>
        <w:rPr>
          <w:rFonts w:ascii="Courier" w:hAnsi="Courier"/>
          <w:color w:val="000000"/>
        </w:rPr>
        <w:t xml:space="preserve">  1700      1710      1720      1730      1740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HPHI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gtgttgagctacaagggattaatctatcaccacctcaaaggctgtgccacttggggttgc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1750      1760      1770  </w:t>
      </w:r>
      <w:r>
        <w:rPr>
          <w:rFonts w:ascii="Courier" w:hAnsi="Courier"/>
          <w:color w:val="000000"/>
        </w:rPr>
        <w:t xml:space="preserve">    1780      1790      1800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BCLI                               AVAI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                                  XHOI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.                                  .  BBVI       </w:t>
      </w:r>
      <w:r>
        <w:rPr>
          <w:rFonts w:ascii="Courier" w:hAnsi="Courier"/>
          <w:color w:val="000000"/>
        </w:rPr>
        <w:t xml:space="preserve">      MBOII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tgatcagtcgtgagatcaactggctggcagcagtcctcgaggaatgggaagaaaaatata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1810      1820      1830      1840      1850      1860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MBOII    AFLIII                      AFLIII                         </w:t>
      </w:r>
      <w:r>
        <w:rPr>
          <w:rFonts w:ascii="Courier" w:hAnsi="Courier"/>
          <w:color w:val="000000"/>
        </w:rPr>
        <w:t xml:space="preserve">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.        .                           MLUI    HGAI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tgctcttcacatgtgtgccgtaccgtggtgttgtggacgcgtttacaaccctgctcagga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1870      1880      1890      1900      1910      1920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</w:t>
      </w:r>
      <w:r>
        <w:rPr>
          <w:rFonts w:ascii="Courier" w:hAnsi="Courier"/>
          <w:color w:val="000000"/>
        </w:rPr>
        <w:t xml:space="preserve">   BANI BSTNI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caattaagcggcacctggagacagagaacagttcaaaggacaatgaaaaggagtgggatg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1930      1940      1950      1960      1970      1980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SFANI              </w:t>
      </w:r>
      <w:r>
        <w:rPr>
          <w:rFonts w:ascii="Courier" w:hAnsi="Courier"/>
          <w:color w:val="000000"/>
        </w:rPr>
        <w:t xml:space="preserve">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.  FOKI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cgttgctggcttttagcattactgaatttcaggtggaggttatggaaatcggaaagggta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1990      2000      2010      2020    </w:t>
      </w:r>
      <w:r>
        <w:rPr>
          <w:rFonts w:ascii="Courier" w:hAnsi="Courier"/>
          <w:color w:val="000000"/>
        </w:rPr>
        <w:t xml:space="preserve">  2030      2040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MBOII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agagttactagcatttttttcttttcttcctacctgtacatttaactttttttcctcttt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2050      2060      2070      2080      2090      2100  </w:t>
      </w:r>
      <w:r>
        <w:rPr>
          <w:rFonts w:ascii="Courier" w:hAnsi="Courier"/>
          <w:color w:val="000000"/>
        </w:rPr>
        <w:t xml:space="preserve">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HPHI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tatttatggtggtatgtcctcttttttttgtcacccaatggttaaattaccatgcggtga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2110      2120      2130      2140      2150      2160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 xml:space="preserve">        HPHI      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caaaacaaagactcggttttcaaactcattgaaagtaatagagtacgcatacctaaaaaa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2170      2180      2190      2200      2210      2220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</w:t>
      </w:r>
      <w:r>
        <w:rPr>
          <w:rFonts w:ascii="Courier" w:hAnsi="Courier"/>
          <w:color w:val="000000"/>
        </w:rPr>
        <w:t xml:space="preserve">  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aagtgtatgcggagtggattatgtattctcatgaaatcaatcattcaaatatctaatgca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2230      2240      2250      2260      2270      2280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</w:t>
      </w:r>
      <w:r>
        <w:rPr>
          <w:rFonts w:ascii="Courier" w:hAnsi="Courier"/>
          <w:color w:val="000000"/>
        </w:rPr>
        <w:t xml:space="preserve">                SFANI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aagcgtaaacaactgtacgacggaaattatttttatttttgcgatgccgctataaataaa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2290      2300      2310      2320      2330      2340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                                           </w:t>
      </w:r>
      <w:r>
        <w:rPr>
          <w:rFonts w:ascii="Courier" w:hAnsi="Courier"/>
          <w:color w:val="000000"/>
        </w:rPr>
        <w:t xml:space="preserve">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tccttcactaaaaaaaaaaaaaaaaaaaa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2350      2360                                                         </w:t>
      </w:r>
    </w:p>
    <w:p w:rsidR="00000000" w:rsidRDefault="00AE4F89">
      <w:pPr>
        <w:tabs>
          <w:tab w:val="decimal" w:pos="851"/>
          <w:tab w:val="decimal" w:pos="2268"/>
        </w:tabs>
        <w:rPr>
          <w:rFonts w:ascii="Courier" w:hAnsi="Courier"/>
        </w:rPr>
      </w:pPr>
    </w:p>
    <w:sectPr w:rsidR="00000000">
      <w:footerReference w:type="default" r:id="rId8"/>
      <w:pgSz w:w="12240" w:h="15840"/>
      <w:pgMar w:top="1134" w:right="1134" w:bottom="1134" w:left="1134" w:header="709" w:footer="709" w:gutter="0"/>
      <w:cols w:space="709" w:equalWidth="0">
        <w:col w:w="9972" w:space="7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E4F89">
      <w:r>
        <w:separator/>
      </w:r>
    </w:p>
  </w:endnote>
  <w:endnote w:type="continuationSeparator" w:id="0">
    <w:p w:rsidR="00000000" w:rsidRDefault="00AE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E4F89">
    <w:pPr>
      <w:pStyle w:val="Pieddepage"/>
      <w:jc w:val="right"/>
      <w:rPr>
        <w:rFonts w:ascii="Comic Sans MS" w:hAnsi="Comic Sans MS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E4F89">
      <w:r>
        <w:separator/>
      </w:r>
    </w:p>
  </w:footnote>
  <w:footnote w:type="continuationSeparator" w:id="0">
    <w:p w:rsidR="00000000" w:rsidRDefault="00AE4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2"/>
      <w:numFmt w:val="lowerRoman"/>
      <w:lvlText w:val="(%1)"/>
      <w:lvlJc w:val="left"/>
      <w:pPr>
        <w:tabs>
          <w:tab w:val="num" w:pos="1100"/>
        </w:tabs>
        <w:ind w:left="1100" w:hanging="1080"/>
      </w:pPr>
      <w:rPr>
        <w:rFonts w:hint="default"/>
      </w:rPr>
    </w:lvl>
  </w:abstractNum>
  <w:abstractNum w:abstractNumId="1">
    <w:nsid w:val="00000002"/>
    <w:multiLevelType w:val="singleLevel"/>
    <w:tmpl w:val="00000000"/>
    <w:lvl w:ilvl="0">
      <w:start w:val="25"/>
      <w:numFmt w:val="decimal"/>
      <w:lvlText w:val="%1"/>
      <w:lvlJc w:val="left"/>
      <w:pPr>
        <w:tabs>
          <w:tab w:val="num" w:pos="2120"/>
        </w:tabs>
        <w:ind w:left="2120" w:hanging="1540"/>
      </w:pPr>
      <w:rPr>
        <w:rFonts w:hint="default"/>
      </w:rPr>
    </w:lvl>
  </w:abstractNum>
  <w:abstractNum w:abstractNumId="2">
    <w:nsid w:val="00000003"/>
    <w:multiLevelType w:val="singleLevel"/>
    <w:tmpl w:val="00000000"/>
    <w:lvl w:ilvl="0">
      <w:start w:val="50"/>
      <w:numFmt w:val="decimal"/>
      <w:lvlText w:val="%1"/>
      <w:lvlJc w:val="left"/>
      <w:pPr>
        <w:tabs>
          <w:tab w:val="num" w:pos="2120"/>
        </w:tabs>
        <w:ind w:left="2120" w:hanging="154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50"/>
      <w:numFmt w:val="decimal"/>
      <w:lvlText w:val="%1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>
    <w:nsid w:val="00000021"/>
    <w:multiLevelType w:val="multilevel"/>
    <w:tmpl w:val="00000000"/>
    <w:lvl w:ilvl="0">
      <w:start w:val="1"/>
      <w:numFmt w:val="decimal"/>
      <w:pStyle w:val="Titre1"/>
      <w:lvlText w:val="Chapter %1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00"/>
        </w:tabs>
        <w:ind w:left="1224" w:hanging="504"/>
      </w:pPr>
    </w:lvl>
    <w:lvl w:ilvl="3">
      <w:start w:val="1"/>
      <w:numFmt w:val="none"/>
      <w:pStyle w:val="Titre4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89"/>
    <w:rsid w:val="00A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Helvetica" w:hAnsi="Helvetica"/>
      <w:noProof/>
    </w:rPr>
  </w:style>
  <w:style w:type="paragraph" w:styleId="Titre1">
    <w:name w:val="heading 1"/>
    <w:basedOn w:val="Normal"/>
    <w:next w:val="Normal"/>
    <w:qFormat/>
    <w:pPr>
      <w:keepNext/>
      <w:pageBreakBefore/>
      <w:numPr>
        <w:numId w:val="1"/>
      </w:numPr>
      <w:spacing w:before="240" w:after="60" w:line="480" w:lineRule="atLeast"/>
      <w:ind w:left="357" w:hanging="357"/>
      <w:jc w:val="both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tabs>
        <w:tab w:val="clear" w:pos="1080"/>
        <w:tab w:val="num" w:leader="none" w:pos="709"/>
      </w:tabs>
      <w:spacing w:before="240" w:after="60" w:line="480" w:lineRule="atLeast"/>
      <w:ind w:left="431" w:hanging="431"/>
      <w:jc w:val="both"/>
      <w:outlineLvl w:val="1"/>
    </w:pPr>
    <w:rPr>
      <w:b/>
      <w:i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tabs>
        <w:tab w:val="clear" w:pos="1800"/>
        <w:tab w:val="num" w:pos="360"/>
      </w:tabs>
      <w:spacing w:before="240" w:after="60" w:line="480" w:lineRule="atLeast"/>
      <w:ind w:left="907" w:hanging="907"/>
      <w:jc w:val="both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4"/>
      </w:numPr>
      <w:tabs>
        <w:tab w:val="clear" w:pos="1728"/>
        <w:tab w:val="left" w:pos="0"/>
        <w:tab w:val="num" w:pos="360"/>
      </w:tabs>
      <w:spacing w:before="240" w:after="60" w:line="480" w:lineRule="atLeast"/>
      <w:ind w:left="0" w:firstLine="0"/>
      <w:jc w:val="both"/>
      <w:outlineLvl w:val="3"/>
    </w:pPr>
    <w:rPr>
      <w:rFonts w:ascii="Times New Roman" w:hAnsi="Times New Roman"/>
      <w:b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tabs>
        <w:tab w:val="left" w:pos="2694"/>
      </w:tabs>
      <w:spacing w:line="480" w:lineRule="atLeast"/>
      <w:jc w:val="both"/>
    </w:pPr>
    <w:rPr>
      <w:rFonts w:ascii="Times New Roman" w:eastAsia="Times New Roman" w:hAnsi="Times New Roman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Lienhypertextesuivi">
    <w:name w:val="FollowedHyperlink"/>
    <w:basedOn w:val="Policepardfau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Helvetica" w:hAnsi="Helvetica"/>
      <w:noProof/>
    </w:rPr>
  </w:style>
  <w:style w:type="paragraph" w:styleId="Titre1">
    <w:name w:val="heading 1"/>
    <w:basedOn w:val="Normal"/>
    <w:next w:val="Normal"/>
    <w:qFormat/>
    <w:pPr>
      <w:keepNext/>
      <w:pageBreakBefore/>
      <w:numPr>
        <w:numId w:val="1"/>
      </w:numPr>
      <w:spacing w:before="240" w:after="60" w:line="480" w:lineRule="atLeast"/>
      <w:ind w:left="357" w:hanging="357"/>
      <w:jc w:val="both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tabs>
        <w:tab w:val="clear" w:pos="1080"/>
        <w:tab w:val="num" w:leader="none" w:pos="709"/>
      </w:tabs>
      <w:spacing w:before="240" w:after="60" w:line="480" w:lineRule="atLeast"/>
      <w:ind w:left="431" w:hanging="431"/>
      <w:jc w:val="both"/>
      <w:outlineLvl w:val="1"/>
    </w:pPr>
    <w:rPr>
      <w:b/>
      <w:i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tabs>
        <w:tab w:val="clear" w:pos="1800"/>
        <w:tab w:val="num" w:pos="360"/>
      </w:tabs>
      <w:spacing w:before="240" w:after="60" w:line="480" w:lineRule="atLeast"/>
      <w:ind w:left="907" w:hanging="907"/>
      <w:jc w:val="both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4"/>
      </w:numPr>
      <w:tabs>
        <w:tab w:val="clear" w:pos="1728"/>
        <w:tab w:val="left" w:pos="0"/>
        <w:tab w:val="num" w:pos="360"/>
      </w:tabs>
      <w:spacing w:before="240" w:after="60" w:line="480" w:lineRule="atLeast"/>
      <w:ind w:left="0" w:firstLine="0"/>
      <w:jc w:val="both"/>
      <w:outlineLvl w:val="3"/>
    </w:pPr>
    <w:rPr>
      <w:rFonts w:ascii="Times New Roman" w:hAnsi="Times New Roman"/>
      <w:b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tabs>
        <w:tab w:val="left" w:pos="2694"/>
      </w:tabs>
      <w:spacing w:line="480" w:lineRule="atLeast"/>
      <w:jc w:val="both"/>
    </w:pPr>
    <w:rPr>
      <w:rFonts w:ascii="Times New Roman" w:eastAsia="Times New Roman" w:hAnsi="Times New Roman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Lienhypertextesuivi">
    <w:name w:val="FollowedHyperlink"/>
    <w:basedOn w:val="Policepardfau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4045</Words>
  <Characters>22250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  TB65KISG   standard; RNA; INV; 2369 BP</vt:lpstr>
    </vt:vector>
  </TitlesOfParts>
  <Company/>
  <LinksUpToDate>false</LinksUpToDate>
  <CharactersWithSpaces>26243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  TB65KISG   standard; RNA; INV; 2369 BP</dc:title>
  <dc:subject/>
  <dc:creator>Mark Carrington</dc:creator>
  <cp:keywords/>
  <cp:lastModifiedBy>mfp cnrs</cp:lastModifiedBy>
  <cp:revision>2</cp:revision>
  <cp:lastPrinted>2004-11-24T10:17:00Z</cp:lastPrinted>
  <dcterms:created xsi:type="dcterms:W3CDTF">2017-02-03T14:00:00Z</dcterms:created>
  <dcterms:modified xsi:type="dcterms:W3CDTF">2017-02-03T14:00:00Z</dcterms:modified>
</cp:coreProperties>
</file>